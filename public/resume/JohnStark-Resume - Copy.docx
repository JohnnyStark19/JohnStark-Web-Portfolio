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iv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200"/>
        <w:gridCol w:w="86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2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drawing>
                <wp:inline>
                  <wp:extent cx="1065488" cy="1053387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488" cy="1053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980" w:lineRule="atLeast"/>
              <w:ind w:left="0" w:right="0"/>
              <w:rPr>
                <w:rStyle w:val="divname"/>
                <w:rFonts w:ascii="Century Gothic" w:eastAsia="Century Gothic" w:hAnsi="Century Gothic" w:cs="Century Gothic"/>
                <w:caps/>
                <w:color w:val="4A4A4A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aps/>
                <w:color w:val="4A4A4A"/>
                <w:sz w:val="70"/>
                <w:szCs w:val="70"/>
              </w:rPr>
              <w:t>John A.</w:t>
            </w:r>
            <w:r>
              <w:rPr>
                <w:rStyle w:val="divname"/>
                <w:rFonts w:ascii="Century Gothic" w:eastAsia="Century Gothic" w:hAnsi="Century Gothic" w:cs="Century Gothic"/>
                <w:caps/>
                <w:color w:val="4A4A4A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aps/>
                <w:color w:val="4A4A4A"/>
                <w:sz w:val="70"/>
                <w:szCs w:val="70"/>
              </w:rPr>
              <w:t>Stark</w:t>
            </w:r>
          </w:p>
          <w:p>
            <w:pPr>
              <w:pStyle w:val="div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00" w:line="300" w:lineRule="atLeast"/>
              <w:ind w:left="0" w:right="0"/>
              <w:rPr>
                <w:rStyle w:val="divdocumentdivparagraphCharacter"/>
                <w:rFonts w:ascii="Tahoma" w:eastAsia="Tahoma" w:hAnsi="Tahoma" w:cs="Tahoma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ahoma" w:eastAsia="Tahoma" w:hAnsi="Tahoma" w:cs="Tahoma"/>
                <w:color w:val="4A4A4A"/>
                <w:sz w:val="20"/>
                <w:szCs w:val="20"/>
              </w:rPr>
              <w:t>Johnnystark19@gmail.com</w:t>
            </w:r>
            <w:r>
              <w:rPr>
                <w:rStyle w:val="adrsSprt"/>
                <w:rFonts w:ascii="Tahoma" w:eastAsia="Tahoma" w:hAnsi="Tahoma" w:cs="Tahoma"/>
                <w:color w:val="4A4A4A"/>
                <w:sz w:val="20"/>
                <w:szCs w:val="20"/>
              </w:rPr>
              <w:t>  |  </w:t>
            </w:r>
            <w:r>
              <w:rPr>
                <w:rStyle w:val="divdocumentdivparagraphCharacter"/>
                <w:rFonts w:ascii="Tahoma" w:eastAsia="Tahoma" w:hAnsi="Tahoma" w:cs="Tahoma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Tahoma" w:eastAsia="Tahoma" w:hAnsi="Tahoma" w:cs="Tahoma"/>
                <w:color w:val="4A4A4A"/>
                <w:sz w:val="20"/>
                <w:szCs w:val="20"/>
              </w:rPr>
              <w:t>(636)-633-2597</w:t>
            </w:r>
            <w:r>
              <w:rPr>
                <w:rStyle w:val="adrsSprt"/>
                <w:rFonts w:ascii="Tahoma" w:eastAsia="Tahoma" w:hAnsi="Tahoma" w:cs="Tahoma"/>
                <w:color w:val="4A4A4A"/>
                <w:sz w:val="20"/>
                <w:szCs w:val="20"/>
              </w:rPr>
              <w:t>  |  </w:t>
            </w:r>
            <w:r>
              <w:rPr>
                <w:rStyle w:val="divdocumentdivparagraphCharacter"/>
                <w:rFonts w:ascii="Tahoma" w:eastAsia="Tahoma" w:hAnsi="Tahoma" w:cs="Tahoma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Tahoma" w:eastAsia="Tahoma" w:hAnsi="Tahoma" w:cs="Tahoma"/>
                <w:color w:val="4A4A4A"/>
                <w:sz w:val="20"/>
                <w:szCs w:val="20"/>
              </w:rPr>
              <w:t>St Louis, MO 63129</w:t>
            </w:r>
            <w:r>
              <w:rPr>
                <w:rStyle w:val="divdocumentdivparagraphCharacter"/>
                <w:rFonts w:ascii="Tahoma" w:eastAsia="Tahoma" w:hAnsi="Tahoma" w:cs="Tahoma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pStyle w:val="div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exact"/>
        <w:ind w:left="0" w:right="0"/>
        <w:rPr>
          <w:rFonts w:ascii="Century Gothic" w:eastAsia="Century Gothic" w:hAnsi="Century Gothic" w:cs="Century Gothic"/>
          <w:color w:val="4A4A4A"/>
          <w:sz w:val="20"/>
          <w:szCs w:val="20"/>
          <w:bdr w:val="none" w:sz="0" w:space="0" w:color="auto"/>
          <w:vertAlign w:val="baseline"/>
        </w:rPr>
      </w:pPr>
    </w:p>
    <w:p>
      <w:pPr>
        <w:pStyle w:val="border"/>
        <w:pBdr>
          <w:top w:val="single" w:sz="8" w:space="0" w:color="DADADA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color w:val="4A4A4A"/>
          <w:sz w:val="0"/>
          <w:szCs w:val="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4A4A4A"/>
          <w:bdr w:val="none" w:sz="0" w:space="0" w:color="auto"/>
          <w:vertAlign w:val="baseline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5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300" w:type="dxa"/>
              <w:left w:w="0" w:type="dxa"/>
              <w:bottom w:w="300" w:type="dxa"/>
              <w:right w:w="100" w:type="dxa"/>
            </w:tcMar>
            <w:vAlign w:val="top"/>
            <w:hideMark/>
          </w:tcPr>
          <w:p>
            <w:pPr>
              <w:pStyle w:val="divdocument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300"/>
              <w:rPr>
                <w:rStyle w:val="divdocumentheading"/>
                <w:rFonts w:ascii="Century Gothic" w:eastAsia="Century Gothic" w:hAnsi="Century Gothic" w:cs="Century Gothic"/>
                <w:color w:val="4A4A4A"/>
                <w:sz w:val="30"/>
                <w:szCs w:val="30"/>
                <w:bdr w:val="none" w:sz="0" w:space="0" w:color="auto"/>
                <w:vertAlign w:val="baseline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Web-Portfolio</w:t>
            </w:r>
          </w:p>
        </w:tc>
        <w:tc>
          <w:tcPr>
            <w:tcW w:w="8540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280" w:right="200" w:hanging="192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>https://johnnystark19.github.io/JohnStark-Web-Portfolio/</w:t>
            </w:r>
          </w:p>
        </w:tc>
      </w:tr>
    </w:tbl>
    <w:p>
      <w:pPr>
        <w:pStyle w:val="border"/>
        <w:pBdr>
          <w:top w:val="single" w:sz="8" w:space="0" w:color="DADADA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color w:val="4A4A4A"/>
          <w:sz w:val="0"/>
          <w:szCs w:val="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4A4A4A"/>
          <w:bdr w:val="none" w:sz="0" w:space="0" w:color="auto"/>
          <w:vertAlign w:val="baseline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5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300" w:type="dxa"/>
              <w:left w:w="0" w:type="dxa"/>
              <w:bottom w:w="300" w:type="dxa"/>
              <w:right w:w="100" w:type="dxa"/>
            </w:tcMar>
            <w:vAlign w:val="top"/>
            <w:hideMark/>
          </w:tcPr>
          <w:p>
            <w:pPr>
              <w:pStyle w:val="divdocument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300"/>
              <w:rPr>
                <w:rStyle w:val="divdocumentheading"/>
                <w:rFonts w:ascii="Century Gothic" w:eastAsia="Century Gothic" w:hAnsi="Century Gothic" w:cs="Century Gothic"/>
                <w:color w:val="4A4A4A"/>
                <w:sz w:val="30"/>
                <w:szCs w:val="30"/>
                <w:bdr w:val="none" w:sz="0" w:space="0" w:color="auto"/>
                <w:vertAlign w:val="baseline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Summary</w:t>
            </w:r>
          </w:p>
        </w:tc>
        <w:tc>
          <w:tcPr>
            <w:tcW w:w="8540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280" w:right="200" w:hanging="192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Currently I am a student at Ranken Technical College majoring in Software Engineering and will be graduating May of 2023. I'm a highly-motivated employee with desire to take on new challenges. Strong work ethic, adaptability and exceptional interpersonal skills. Adapt at working effectively unsupervised and quickly mastering new skills.</w:t>
            </w:r>
          </w:p>
        </w:tc>
      </w:tr>
    </w:tbl>
    <w:p>
      <w:pPr>
        <w:pStyle w:val="border"/>
        <w:pBdr>
          <w:top w:val="single" w:sz="8" w:space="0" w:color="DADADA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color w:val="4A4A4A"/>
          <w:sz w:val="0"/>
          <w:szCs w:val="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4A4A4A"/>
          <w:bdr w:val="none" w:sz="0" w:space="0" w:color="auto"/>
          <w:vertAlign w:val="baseline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5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300" w:type="dxa"/>
              <w:left w:w="0" w:type="dxa"/>
              <w:bottom w:w="300" w:type="dxa"/>
              <w:right w:w="100" w:type="dxa"/>
            </w:tcMar>
            <w:vAlign w:val="top"/>
            <w:hideMark/>
          </w:tcPr>
          <w:p>
            <w:pPr>
              <w:pStyle w:val="divdocument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300"/>
              <w:rPr>
                <w:rStyle w:val="divdocumentheading"/>
                <w:rFonts w:ascii="Century Gothic" w:eastAsia="Century Gothic" w:hAnsi="Century Gothic" w:cs="Century Gothic"/>
                <w:color w:val="4A4A4A"/>
                <w:sz w:val="30"/>
                <w:szCs w:val="30"/>
                <w:bdr w:val="none" w:sz="0" w:space="0" w:color="auto"/>
                <w:vertAlign w:val="baseline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Skills</w:t>
            </w:r>
          </w:p>
        </w:tc>
        <w:tc>
          <w:tcPr>
            <w:tcW w:w="8540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tbl>
            <w:tblPr>
              <w:tblStyle w:val="divdocumenttable"/>
              <w:tblW w:w="0" w:type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270"/>
              <w:gridCol w:w="4270"/>
            </w:tblGrid>
            <w:tr>
              <w:tblPrEx>
                <w:tblW w:w="0" w:type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427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before="0"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Html5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Css3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JavaScript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TypeScript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BootStrap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JQuery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MySql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PhpMyAdmin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MongoDb</w:t>
                  </w:r>
                </w:p>
              </w:tc>
              <w:tc>
                <w:tcPr>
                  <w:tcW w:w="427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before="0"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Express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Ejs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Node.js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React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C#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Asp.Net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.Net MVC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after="0" w:line="300" w:lineRule="atLeast"/>
                    <w:ind w:left="280" w:right="0" w:hanging="192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>Blender</w:t>
                  </w:r>
                </w:p>
              </w:tc>
            </w:tr>
          </w:tbl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Style w:val="border"/>
        <w:pBdr>
          <w:top w:val="single" w:sz="8" w:space="0" w:color="DADADA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color w:val="4A4A4A"/>
          <w:sz w:val="0"/>
          <w:szCs w:val="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4A4A4A"/>
          <w:bdr w:val="none" w:sz="0" w:space="0" w:color="auto"/>
          <w:vertAlign w:val="baseline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5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300" w:type="dxa"/>
              <w:left w:w="0" w:type="dxa"/>
              <w:bottom w:w="300" w:type="dxa"/>
              <w:right w:w="100" w:type="dxa"/>
            </w:tcMar>
            <w:vAlign w:val="top"/>
            <w:hideMark/>
          </w:tcPr>
          <w:p>
            <w:pPr>
              <w:pStyle w:val="divdocument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300"/>
              <w:rPr>
                <w:rStyle w:val="divdocumentheading"/>
                <w:rFonts w:ascii="Century Gothic" w:eastAsia="Century Gothic" w:hAnsi="Century Gothic" w:cs="Century Gothic"/>
                <w:color w:val="4A4A4A"/>
                <w:sz w:val="30"/>
                <w:szCs w:val="30"/>
                <w:bdr w:val="none" w:sz="0" w:space="0" w:color="auto"/>
                <w:vertAlign w:val="baseline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Experience</w:t>
            </w:r>
          </w:p>
        </w:tc>
        <w:tc>
          <w:tcPr>
            <w:tcW w:w="8540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tbl>
            <w:tblPr>
              <w:tblStyle w:val="dates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6770"/>
              <w:gridCol w:w="177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6770" w:type="dxa"/>
                  <w:noWrap w:val="0"/>
                  <w:tcMar>
                    <w:top w:w="0" w:type="dxa"/>
                    <w:left w:w="0" w:type="dxa"/>
                    <w:bottom w:w="0" w:type="dxa"/>
                    <w:right w:w="300" w:type="dxa"/>
                  </w:tcMar>
                  <w:vAlign w:val="top"/>
                  <w:hideMark/>
                </w:tcPr>
                <w:p>
                  <w:pP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jobtitle"/>
                      <w:rFonts w:ascii="Century Gothic" w:eastAsia="Century Gothic" w:hAnsi="Century Gothic" w:cs="Century Gothic"/>
                      <w:b/>
                      <w:bCs/>
                      <w:color w:val="4A4A4A"/>
                      <w:sz w:val="20"/>
                      <w:szCs w:val="20"/>
                    </w:rPr>
                    <w:t>Driver</w:t>
                  </w:r>
                </w:p>
              </w:tc>
              <w:tc>
                <w:tcPr>
                  <w:tcW w:w="177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jobWrapper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</w:rPr>
                    <w:t>02/2023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</w:rPr>
                    <w:t>Current</w:t>
                  </w:r>
                </w:p>
              </w:tc>
            </w:tr>
          </w:tbl>
          <w:p>
            <w:pPr>
              <w:pStyle w:val="span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200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 xml:space="preserve">Door Dash 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 xml:space="preserve">| 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>Fenton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>MO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documentulli"/>
              <w:numPr>
                <w:ilvl w:val="0"/>
                <w:numId w:val="5"/>
              </w:numPr>
              <w:spacing w:before="0" w:after="0" w:line="300" w:lineRule="atLeast"/>
              <w:ind w:left="280" w:right="200" w:hanging="192"/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Responsible for picking up food orders and delivering order to customer on time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 w:line="300" w:lineRule="atLeast"/>
              <w:ind w:left="280" w:right="200" w:hanging="192"/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Responsible for handling food with care and communicating with the customers for any updates or problems with the order</w:t>
            </w:r>
          </w:p>
          <w:tbl>
            <w:tblPr>
              <w:tblStyle w:val="dates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6741"/>
              <w:gridCol w:w="1799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6741" w:type="dxa"/>
                  <w:noWrap w:val="0"/>
                  <w:tcMar>
                    <w:top w:w="300" w:type="dxa"/>
                    <w:left w:w="0" w:type="dxa"/>
                    <w:bottom w:w="0" w:type="dxa"/>
                    <w:right w:w="300" w:type="dxa"/>
                  </w:tcMar>
                  <w:vAlign w:val="top"/>
                  <w:hideMark/>
                </w:tcPr>
                <w:p>
                  <w:pP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1799" w:type="dxa"/>
                  <w:noWrap w:val="0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jobWrapper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</w:rPr>
                    <w:t>06/2021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</w:rPr>
                    <w:t>11/2022</w:t>
                  </w:r>
                </w:p>
              </w:tc>
            </w:tr>
          </w:tbl>
          <w:p>
            <w:pPr>
              <w:pStyle w:val="span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200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>Lawn Care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 xml:space="preserve"> | 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>St Louis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>MO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documentulli"/>
              <w:numPr>
                <w:ilvl w:val="0"/>
                <w:numId w:val="6"/>
              </w:numPr>
              <w:spacing w:before="0" w:after="0" w:line="300" w:lineRule="atLeast"/>
              <w:ind w:left="280" w:right="200" w:hanging="192"/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Responsible for Mowing and Trimming two business and two home lawns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 w:line="300" w:lineRule="atLeast"/>
              <w:ind w:left="280" w:right="200" w:hanging="192"/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Responsible for cleaning up grass clippings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 w:line="300" w:lineRule="atLeast"/>
              <w:ind w:left="280" w:right="200" w:hanging="192"/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Making sure my client was happy with outcome of lawn</w:t>
            </w:r>
          </w:p>
        </w:tc>
      </w:tr>
    </w:tbl>
    <w:p>
      <w:pPr>
        <w:pStyle w:val="border"/>
        <w:pBdr>
          <w:top w:val="single" w:sz="8" w:space="0" w:color="DADADA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color w:val="4A4A4A"/>
          <w:sz w:val="0"/>
          <w:szCs w:val="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4A4A4A"/>
          <w:bdr w:val="none" w:sz="0" w:space="0" w:color="auto"/>
          <w:vertAlign w:val="baseline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5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300" w:type="dxa"/>
              <w:left w:w="0" w:type="dxa"/>
              <w:bottom w:w="300" w:type="dxa"/>
              <w:right w:w="100" w:type="dxa"/>
            </w:tcMar>
            <w:vAlign w:val="top"/>
            <w:hideMark/>
          </w:tcPr>
          <w:p>
            <w:pPr>
              <w:pStyle w:val="divdocument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300"/>
              <w:rPr>
                <w:rStyle w:val="divdocumentheading"/>
                <w:rFonts w:ascii="Century Gothic" w:eastAsia="Century Gothic" w:hAnsi="Century Gothic" w:cs="Century Gothic"/>
                <w:color w:val="4A4A4A"/>
                <w:sz w:val="30"/>
                <w:szCs w:val="30"/>
                <w:bdr w:val="none" w:sz="0" w:space="0" w:color="auto"/>
                <w:vertAlign w:val="baseline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Education</w:t>
            </w:r>
          </w:p>
        </w:tc>
        <w:tc>
          <w:tcPr>
            <w:tcW w:w="8540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tbl>
            <w:tblPr>
              <w:tblStyle w:val="datesTable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854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8540" w:type="dxa"/>
                  <w:tcMar>
                    <w:top w:w="0" w:type="dxa"/>
                    <w:left w:w="0" w:type="dxa"/>
                    <w:bottom w:w="0" w:type="dxa"/>
                    <w:right w:w="300" w:type="dxa"/>
                  </w:tcMar>
                  <w:vAlign w:val="bottom"/>
                  <w:hideMark/>
                </w:tcPr>
                <w:p>
                  <w:pP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egree"/>
                      <w:rFonts w:ascii="Century Gothic" w:eastAsia="Century Gothic" w:hAnsi="Century Gothic" w:cs="Century Gothic"/>
                      <w:b/>
                      <w:bCs/>
                      <w:color w:val="4A4A4A"/>
                      <w:sz w:val="20"/>
                      <w:szCs w:val="20"/>
                    </w:rPr>
                    <w:t>Associates of Technology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</w:rPr>
                    <w:t>Software Engineering</w:t>
                  </w:r>
                </w:p>
              </w:tc>
            </w:tr>
          </w:tbl>
          <w:p>
            <w:pPr>
              <w:pStyle w:val="span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200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>Ranken Technical College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 xml:space="preserve"> | 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>St Louis, MO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p"/>
              <w:spacing w:before="0" w:after="0" w:line="300" w:lineRule="atLeast"/>
              <w:ind w:left="0" w:right="200"/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Class of 2023</w:t>
            </w:r>
          </w:p>
          <w:p>
            <w:pPr>
              <w:pStyle w:val="divdocumentulli"/>
              <w:numPr>
                <w:ilvl w:val="0"/>
                <w:numId w:val="7"/>
              </w:numPr>
              <w:spacing w:before="0" w:after="0" w:line="300" w:lineRule="atLeast"/>
              <w:ind w:left="280" w:right="200" w:hanging="192"/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Dean's List</w:t>
            </w:r>
          </w:p>
          <w:p>
            <w:pPr>
              <w:pStyle w:val="divdocumentulli"/>
              <w:numPr>
                <w:ilvl w:val="0"/>
                <w:numId w:val="7"/>
              </w:numPr>
              <w:spacing w:after="0" w:line="300" w:lineRule="atLeast"/>
              <w:ind w:left="280" w:right="200" w:hanging="192"/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Honor Roll</w:t>
            </w:r>
          </w:p>
          <w:tbl>
            <w:tblPr>
              <w:tblStyle w:val="datesTable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854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8540" w:type="dxa"/>
                  <w:tcMar>
                    <w:top w:w="300" w:type="dxa"/>
                    <w:left w:w="0" w:type="dxa"/>
                    <w:bottom w:w="0" w:type="dxa"/>
                    <w:right w:w="300" w:type="dxa"/>
                  </w:tcMar>
                  <w:vAlign w:val="bottom"/>
                  <w:hideMark/>
                </w:tcPr>
                <w:p>
                  <w:pP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egree"/>
                      <w:rFonts w:ascii="Century Gothic" w:eastAsia="Century Gothic" w:hAnsi="Century Gothic" w:cs="Century Gothic"/>
                      <w:b/>
                      <w:bCs/>
                      <w:color w:val="4A4A4A"/>
                      <w:sz w:val="20"/>
                      <w:szCs w:val="20"/>
                    </w:rPr>
                    <w:t>High School Diploma</w:t>
                  </w:r>
                  <w:r>
                    <w:rPr>
                      <w:rStyle w:val="jobWrapper"/>
                      <w:rFonts w:ascii="Century Gothic" w:eastAsia="Century Gothic" w:hAnsi="Century Gothic" w:cs="Century Gothic"/>
                      <w:color w:val="4A4A4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pStyle w:val="span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200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>Oakville Senior Highschool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 xml:space="preserve"> | 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>Oakville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</w:rPr>
              <w:t>Missouri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p"/>
              <w:spacing w:before="0" w:after="0" w:line="300" w:lineRule="atLeast"/>
              <w:ind w:left="0" w:right="200"/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Class of 2021</w:t>
            </w:r>
          </w:p>
        </w:tc>
      </w:tr>
    </w:tbl>
    <w:p>
      <w:pPr>
        <w:pStyle w:val="border"/>
        <w:pBdr>
          <w:top w:val="single" w:sz="8" w:space="0" w:color="DADADA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color w:val="4A4A4A"/>
          <w:sz w:val="0"/>
          <w:szCs w:val="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4A4A4A"/>
          <w:bdr w:val="none" w:sz="0" w:space="0" w:color="auto"/>
          <w:vertAlign w:val="baseline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5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300" w:type="dxa"/>
              <w:left w:w="0" w:type="dxa"/>
              <w:bottom w:w="300" w:type="dxa"/>
              <w:right w:w="100" w:type="dxa"/>
            </w:tcMar>
            <w:vAlign w:val="top"/>
            <w:hideMark/>
          </w:tcPr>
          <w:p>
            <w:pPr>
              <w:pStyle w:val="divdocument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300"/>
              <w:rPr>
                <w:rStyle w:val="divdocumentheading"/>
                <w:rFonts w:ascii="Century Gothic" w:eastAsia="Century Gothic" w:hAnsi="Century Gothic" w:cs="Century Gothic"/>
                <w:color w:val="4A4A4A"/>
                <w:sz w:val="30"/>
                <w:szCs w:val="30"/>
                <w:bdr w:val="none" w:sz="0" w:space="0" w:color="auto"/>
                <w:vertAlign w:val="baseline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References</w:t>
            </w:r>
          </w:p>
        </w:tc>
        <w:tc>
          <w:tcPr>
            <w:tcW w:w="8540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200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References Available Upon Request</w:t>
            </w:r>
          </w:p>
        </w:tc>
      </w:tr>
    </w:tbl>
    <w:p>
      <w:pPr>
        <w:rPr>
          <w:rFonts w:ascii="Century Gothic" w:eastAsia="Century Gothic" w:hAnsi="Century Gothic" w:cs="Century Gothic"/>
          <w:color w:val="4A4A4A"/>
          <w:bdr w:val="none" w:sz="0" w:space="0" w:color="auto"/>
          <w:vertAlign w:val="baseline"/>
        </w:rPr>
      </w:pPr>
    </w:p>
    <w:sectPr>
      <w:pgSz w:w="12240" w:h="15840"/>
      <w:pgMar w:top="500" w:right="700" w:bottom="500" w:left="7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424FCC8D-28AA-4BF0-9EF8-F480688429AF}"/>
    <w:embedBold r:id="rId2" w:fontKey="{0BC4904F-F879-4E84-8E9A-9DA4FBA240F2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ahoma">
    <w:charset w:val="00"/>
    <w:family w:val="auto"/>
    <w:pitch w:val="default"/>
    <w:sig w:usb0="00000000" w:usb1="00000000" w:usb2="00000000" w:usb3="00000000" w:csb0="00000001" w:csb1="00000000"/>
    <w:embedRegular r:id="rId3" w:fontKey="{413F7461-5655-4ECB-8000-18C641E3367A}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00" w:lineRule="atLeast"/>
    </w:pPr>
    <w:rPr>
      <w:color w:val="4A4A4A"/>
    </w:rPr>
  </w:style>
  <w:style w:type="paragraph" w:customStyle="1" w:styleId="divdocumentdivSECTIONNAME">
    <w:name w:val="div_document_div_SECTION_NAM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aps/>
      <w:sz w:val="70"/>
      <w:szCs w:val="70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">
    <w:name w:val="div_document_div_paragraph"/>
    <w:basedOn w:val="TableNormal"/>
    <w:tblPr/>
  </w:style>
  <w:style w:type="character" w:customStyle="1" w:styleId="divdocumentdivparagraphCharacter">
    <w:name w:val="div_document_div_paragraph Character"/>
    <w:basedOn w:val="DefaultParagraphFont"/>
  </w:style>
  <w:style w:type="paragraph" w:customStyle="1" w:styleId="divaddress">
    <w:name w:val="div_address"/>
    <w:basedOn w:val="divParagraph"/>
    <w:pPr>
      <w:spacing w:line="300" w:lineRule="atLeast"/>
      <w:jc w:val="left"/>
    </w:pPr>
    <w:rPr>
      <w:rFonts w:ascii="Tahoma" w:eastAsia="Tahoma" w:hAnsi="Tahoma" w:cs="Tahoma"/>
      <w:sz w:val="20"/>
      <w:szCs w:val="20"/>
    </w:rPr>
  </w:style>
  <w:style w:type="character" w:customStyle="1" w:styleId="adrsSprt">
    <w:name w:val="adrsSprt"/>
    <w:basedOn w:val="DefaultParagraphFont"/>
  </w:style>
  <w:style w:type="table" w:customStyle="1" w:styleId="divdocumentdivSECTIONCNTC">
    <w:name w:val="div_document_div_SECTION_CNTC"/>
    <w:basedOn w:val="TableNormal"/>
    <w:tblPr/>
  </w:style>
  <w:style w:type="paragraph" w:customStyle="1" w:styleId="border">
    <w:name w:val="border"/>
    <w:basedOn w:val="Normal"/>
    <w:pPr>
      <w:pBdr>
        <w:top w:val="single" w:sz="8" w:space="0" w:color="DADADA"/>
      </w:pBdr>
      <w:spacing w:line="0" w:lineRule="atLeast"/>
    </w:pPr>
    <w:rPr>
      <w:sz w:val="0"/>
      <w:szCs w:val="0"/>
    </w:rPr>
  </w:style>
  <w:style w:type="character" w:customStyle="1" w:styleId="divdocumentheading">
    <w:name w:val="div_document_heading"/>
    <w:basedOn w:val="DefaultParagraphFont"/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color w:val="4A4A4A"/>
      <w:sz w:val="30"/>
      <w:szCs w:val="30"/>
    </w:rPr>
  </w:style>
  <w:style w:type="character" w:customStyle="1" w:styleId="divdocumentdivsectiontitleCharacter">
    <w:name w:val="div_document_div_sectiontitle Character"/>
    <w:basedOn w:val="DefaultParagraphFont"/>
    <w:rPr>
      <w:color w:val="4A4A4A"/>
      <w:sz w:val="30"/>
      <w:szCs w:val="30"/>
    </w:rPr>
  </w:style>
  <w:style w:type="character" w:customStyle="1" w:styleId="divdocumentsectionbody">
    <w:name w:val="div_document_sectionbody"/>
    <w:basedOn w:val="DefaultParagraphFont"/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ulli">
    <w:name w:val="div_document_ul_li"/>
    <w:basedOn w:val="Normal"/>
  </w:style>
  <w:style w:type="table" w:customStyle="1" w:styleId="divdocumentdivsectiontable">
    <w:name w:val="div_document_div_section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singlecolumn">
    <w:name w:val="div_document_singlecolumn"/>
    <w:basedOn w:val="Normal"/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character" w:customStyle="1" w:styleId="jobWrapper">
    <w:name w:val="jobWrapper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table" w:customStyle="1" w:styleId="datesTable">
    <w:name w:val="datesTable"/>
    <w:basedOn w:val="TableNormal"/>
    <w:tblPr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Pr>
      <w:b/>
      <w:bCs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A. Stark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3ec715bb-8024-467a-b8d0-56e88e58b394</vt:lpwstr>
  </property>
  <property fmtid="{D5CDD505-2E9C-101B-9397-08002B2CF9AE}" pid="3" name="x1ye=0">
    <vt:lpwstr>TDsAAB+LCAAAAAAABAAVmbVitGoURR+IArfiFjC4u3W4u/P0N3/STEWA75y915qgHM6zBIP+YF5AaZZCfj+co2AUZXgeo3har7SYOzT+aUznN9bmBqmu9rVUZeNfGqPzgT6zZL+pMXTcanvgDqk8zk+FD1fqtsounF1FCSnmiUaQ5bs4pSP4zGnDS8NWC1EO6LdrQZ42Chu4+nPWB65TDw0ZR/GK/RDb3ywmNN5SJnmNpOaH1wSDyAuPqSItWJ2</vt:lpwstr>
  </property>
  <property fmtid="{D5CDD505-2E9C-101B-9397-08002B2CF9AE}" pid="4" name="x1ye=1">
    <vt:lpwstr>/VfWRD6h72S8U875mgFTBXCuePjZ8PW4cNFsSD/6xeBCRUFfzmgx7+mYWCvmKwr6ByRDJyaX6oVOdpRbdAp9x3XBiDlknlu8IzwMTU+JHc6W15MqKV7K8mEt9v1qF963VoaIn1EaR5T6ernZcMWiUPRPUiuNpqMMdRAWgVL4DI/wOrq1munHuWs50tPvEJCIV7cmmH4O1ie7oE111p2xsttkOvSkZHkgU5c+oH5nFvgReVE8Mhqojmh44Vfgt2T</vt:lpwstr>
  </property>
  <property fmtid="{D5CDD505-2E9C-101B-9397-08002B2CF9AE}" pid="5" name="x1ye=10">
    <vt:lpwstr>e3RPwkbXN0DrKKJYJwWoUDvUyYPCFsCrEKXbDdHzy0L5yzJfNxUSFYDjBegPGnVcj5J3oX/9c5e+Z5bbOGP/hvr/ZKqhkw5fafCbnqO6eygdwQFLR23Qtz8jivOKYT45Kla257HyTxm+eT+1XirfXhuO6Pb75kyHygmoaxrcZSIZLPEAwlioX53HBuq8j6j8mkTwaTRVE/f+Hb35ah4d5LSJ2cgEkK8Dp3FFXoN1VdnT8XyJM100/FrBty/kKPN</vt:lpwstr>
  </property>
  <property fmtid="{D5CDD505-2E9C-101B-9397-08002B2CF9AE}" pid="6" name="x1ye=11">
    <vt:lpwstr>MLsiUnfm0sSGo7t/EWKbaF/zMI0iMeQuIti6ZUyRJexqrkI6QjzSyulxSkk2E0yW8HEvoRHakT5T1+Jvm5iFhE6QuQroP1XTvtx6YqPPQwKnWcKRzPmKuyTCfXfky8V2bWmm1vOq6/ZODzVIjsap8GJ5pu/R5Ov9hUMrnOUQSYLjsm6WIJYAZQ8QQrGMafDjfFt82qPj6nqBiM8v8saEJZnfmymmyh3EqzoTN2mq5CfhMvAikdV/xgbA0Jae09P</vt:lpwstr>
  </property>
  <property fmtid="{D5CDD505-2E9C-101B-9397-08002B2CF9AE}" pid="7" name="x1ye=12">
    <vt:lpwstr>eyPm9TjSwQzjbCg/rwj28KxXomGCBl3RgWFrGgtecejOIGjL+vzoERpOq4rdc+HslBCiataS5K4mnlEdAbqZkfZ5AClGpZvSQRfyhvkqJZid0urFDc5oLWikgCZ2rMlCekmRGfMnmefzhhBzLKyfb4zRRbr4BC5R+4x/l2B55YF2l85N8jFkCMOZtn/1crAnohBiT0lFTadELpNmJOo1lH9VMQH8BB4nQTWyUeJBgaTdypo09j/CokB+hva+x3t</vt:lpwstr>
  </property>
  <property fmtid="{D5CDD505-2E9C-101B-9397-08002B2CF9AE}" pid="8" name="x1ye=13">
    <vt:lpwstr>UuuKWlvNvV2Ldsr1wyqoxOE/tu2F4BwKDxBHlbKtAx2E6Y9IBqGisdUoc9ZbxfNHp6G1y230ND2+H98X0Lsl7kzLhPOq/wNOJeHe7t216ZMdC2RwXX0Jcz35qMTrjRwiRv3sYWQoQmFIw5DWH1vdEtcIuwnmQf3zkN3I2Q7iXWR124RNv17/gmR3vyd1ZWQnymmXeHpJ733Dh2r+w+LnLVv9ZQRuUT+3SmWXi/mBvnEvi8FTNMuXwQSrC80R0Cx</vt:lpwstr>
  </property>
  <property fmtid="{D5CDD505-2E9C-101B-9397-08002B2CF9AE}" pid="9" name="x1ye=14">
    <vt:lpwstr>7W9YN5O48LN54SoBzlqlkN+7opwXuGv4UbNC1TFxjFtm3Ojj6qz3J4X59S1914DWWYRJf2lIzmSeT8fpZipq9J7Hrx8r+ehgCxwfWDWQsvbAx6Lt+hfDqz1vJW5dUl0+F7SwiObfrtx+m0/FgTTg018wd4mdF3xJ8FLSi0mlIMMm/0O3Rkxk1+FR10s/ml3IDB5Zxfbq8p80jf/cohzjoiyE5kCwRzIsLuH7GZvoWeL975hCRPhEeJmqfleastJ</vt:lpwstr>
  </property>
  <property fmtid="{D5CDD505-2E9C-101B-9397-08002B2CF9AE}" pid="10" name="x1ye=15">
    <vt:lpwstr>+micp8kLHow+/MLQqaw6ThUQleJeazDMA9P1hpltuc3JyO0RVjfMG3x+CgaTkOkBvhHD/z+Kn/5oNmOEUHgH2LeIKJyauEW5rn9epkXyjEb8FQXF2ADbwDn8OLYthFDvj+TLLGWHe3Ri96RoBngLKk/BvL4F4XdL6lOKbbZGNKjFl0XhfZ26Ii2ZmXGM4xj/HwW1/Rsul+EsPsrHehUcSD4mV8LO8gfBRQM+iW2ATt16G8P0bZ33geB5Pfubv2R</vt:lpwstr>
  </property>
  <property fmtid="{D5CDD505-2E9C-101B-9397-08002B2CF9AE}" pid="11" name="x1ye=16">
    <vt:lpwstr>bDEYHHFe8O/rZajZ+gnHx/bt70+bj+1xgQ27NzLdltkdq2EwnNnYZFSxl6ASnDIPAIKgz8pMxIbyKidBI5OqLMSTI7/XEZgl07k7bwyUZXnXFIjqgB+L0R8pyjoVZIuGKNh8mxljUzzaICbB6COHhf7OPGm69X/2MBxjhMFsgK1X8yH7XyGpdBrlTAqqDk/L75NA8JXn3ei0hTS5pnwLH2wZCPNUuzQ39fu+0A7eg93JyjyeWBMD39lVL4BVUb3</vt:lpwstr>
  </property>
  <property fmtid="{D5CDD505-2E9C-101B-9397-08002B2CF9AE}" pid="12" name="x1ye=17">
    <vt:lpwstr>PG8jwwSdy0ENCHrQVtjmga4Kv12nQetrGvEz/jo5F8wJ9ST0z4t1S5BcuLWtpKz2/OcfFABdAZ18jx2u218WEmp9gmMY24Oiv2lCxZInP3nnpYXTeriSdwW5LbdK+CnXgBjZ/N0GGQwr7G89awGl4TV80dDdaCkDC0BD5qPvhL2HXS1CE9sLJ4JioVcyciwKDHTZQGSXf3ba8ZP3ZERxbewADPTrqIhZTrnX86T/zgEHCDW0doR2AYZJ8WKHe9Y</vt:lpwstr>
  </property>
  <property fmtid="{D5CDD505-2E9C-101B-9397-08002B2CF9AE}" pid="13" name="x1ye=18">
    <vt:lpwstr>P3qIZzcDREwpWVx3Kk0he+h8mNeY3LGZvXBNzdWM+UiVOsojSm6eqgQWdzoKYbljDKlimLh94KzcDAAha/VhlNZLZUDXX5d8EUz36iW9NFQWjIh4mKK2DdCfpOy/DmOl/RWGBWAvkpSyh6cCSWCLh5ugPkw5M64KsIgcqjycWRBSrWl/WwNzhVyqALN8oFfIehWhKhbD9/vuWnAC2IZdjBy1SCGRPpHzboQJZKKgLrz/3iwIyfzpOQatrqm9RzL</vt:lpwstr>
  </property>
  <property fmtid="{D5CDD505-2E9C-101B-9397-08002B2CF9AE}" pid="14" name="x1ye=19">
    <vt:lpwstr>BzLm8IChYWtuZH5exeq/SqxSwosRpXUPTIC1OSZHQ1PVu9z8vCFDoKMnP16h7DaGm9aMpowGwhyPXFc7aeQ6nyL5YBH/OvmY+drRZbJWF6oMw0aT7BpjhNJEycBsUXoEPFxtPQA4A3BER+SE7AuMt+W3l3/biPh5HHh8YVoxkeOOqWuW3TEtHRbuSKi4dis8AKvcOkRVLVQyhLFo6Mg/jaLoWVlYUybwq7bR4aTkMZJda8BChyUjR2Zgsk2yN2/</vt:lpwstr>
  </property>
  <property fmtid="{D5CDD505-2E9C-101B-9397-08002B2CF9AE}" pid="15" name="x1ye=2">
    <vt:lpwstr>s0IXDJdcH0fL5NWaaOIu4+iVTWSL+1c3/LcJzjj7qlg5F0rW1xfieTMU+uCEx7lQwLfYb3yJFsldNuqgsCm7ya2jiUdieEI3Lx2aP4yUuUZsxV1UFv/oJxJufUD1wUUROsulfv4J1f/SX3RIUBNVgDa/t5C3pZd+jY7sLsQGUt1gwFdk30bAHemdfg7EVeS3qj40JTOJc3y4IAmIxlhzEHfQ/NuU6I2BcQ6oCJ3EB1YYNxbU70su+DigEGo7g62</vt:lpwstr>
  </property>
  <property fmtid="{D5CDD505-2E9C-101B-9397-08002B2CF9AE}" pid="16" name="x1ye=20">
    <vt:lpwstr>u5nkNRg31my++5momOe5ckMGmKbMFHJSI/u6+3ZNiZUa+ituri8QnlTYmwlAmZlyRBHkS1GCk2iSG30ZX693iQ+dG+pN+UdvjhJchooUUX98jW03ugEq9znVotOL3wg5BZFI38FheTwAUhiNKzaK4qWxD2OizL1n83cGi3KUxdAEgNGcxQfgSpChF/jozbKfXS2BEjMBfzAxP8YCZ39BX6XsNIaw3ZO7Tbizheh5U0t6oBQbFy9zBbWqwP+5uCu</vt:lpwstr>
  </property>
  <property fmtid="{D5CDD505-2E9C-101B-9397-08002B2CF9AE}" pid="17" name="x1ye=21">
    <vt:lpwstr>+j941bbpgH887Yr53CfkybR9ZnF7STe4P9K2WKZETXqDRvr8iNlGWKyLqxUmvdX1605DbpqxV+xXlpQq5Nxnl33HuperrI1q0GLgyx2wFO/+dUOwsfRTUCHgnTJBooO19Lnz/YZyyDlC+jD+GA92TNrte/ZGhN+soQ4ylLvPoaoqZOB5Av7fMTSEcY2FKPK2Vd6QSno6upKxOcSyw95G9Gf21AvoX//RD5JFf5/xLjEPhNT8WspOES69rd3D+p6</vt:lpwstr>
  </property>
  <property fmtid="{D5CDD505-2E9C-101B-9397-08002B2CF9AE}" pid="18" name="x1ye=22">
    <vt:lpwstr>XUE/L33NDo+FFeaoevMz3Vx5zKHaxrlXTEy1vRn457EWxE/U4QeIneFB4gMjF8z59SdM5OQ9XIlJ2W/OYAgGdB+aV/Rcj+uhfkdmcw4oddtOTapTOwAW4g6uClrDwPtqVRH5fre5Zg2XqfTK4tlOJI8kfQkVCE9KfeFKIqlnfQ0nEDIKaiNsGgjCwEr/wwqMTY+WEBfw1pvxLqcHlQbS6WU+KJIMffhgPQFPogJD4ZUw8wjnLWy2UwpHtFviZ6L</vt:lpwstr>
  </property>
  <property fmtid="{D5CDD505-2E9C-101B-9397-08002B2CF9AE}" pid="19" name="x1ye=23">
    <vt:lpwstr>0DPyGtiMXSkFjAicrCVFeELabhsef+ec3yiRJGS4bFUBGgXGqV9NnOAbbLQH79O0EhiYYQgxALA8ar3qoyP7Ie3o9G2c8zrwgZYEWKG5ytFyG9nGfynJVAkwAhmmOaPfk4lLx6d8YmKBV3zktAH7qGAk51DzVTqMuVWfSW95qNoB8rItog/krBUfz8RsYZE3eGAYVfVOcR693cEdUWFm09498kSf/oW7CXaOBP4U5Dsxgsor/xDrHvfY1ZB3IWh</vt:lpwstr>
  </property>
  <property fmtid="{D5CDD505-2E9C-101B-9397-08002B2CF9AE}" pid="20" name="x1ye=24">
    <vt:lpwstr>cP5iN/K9fJtNqinH9IfnuF3aN5xJYknaGU5q6LL2TLypyWP66BmytP/AZQ7rncoXVkhkz1CCthEY+AJSGVMh6gttNajUrIafeDk/rv8gvIDW8Me4mKvXKJHyUBNmAcAof1Ix7aA6Q1dbpTevJEFA97lODRRcHm9rZT8g3O5s6jIZMSUbiidKHSrE1KtcUCRzu/cfNMYYJDXHAS/wb1nGQNXZ+rWUwksBEW8o8fO+yQ1Ar+mYyBosklbQZQOexrC</vt:lpwstr>
  </property>
  <property fmtid="{D5CDD505-2E9C-101B-9397-08002B2CF9AE}" pid="21" name="x1ye=25">
    <vt:lpwstr>4CjbxCWGsvIr/nCB8leV6B3Eth7273mtcpBP4Wwu3ldEIGUbV5EenQ8zIgvgPC4pMnM/hx+Ty2ewpCeyzJPNm+JxPSVuOb3Z4f8IC8upnKj/sH0zaET8I0JZKAPBIcHVm5nA0peMAXWp86zzlCc+N4ROvVLwH+h/KO4NdY2KZIN08W+UkksZ5xEp/H3UqANRPzEm9wRiMH02rlFSpNNq/OU3cgCHLvwLyi9P8RD9dfny7AKZtmgp8zsrN+sdApk</vt:lpwstr>
  </property>
  <property fmtid="{D5CDD505-2E9C-101B-9397-08002B2CF9AE}" pid="22" name="x1ye=26">
    <vt:lpwstr>apjKHxpkljR8cWByUG8LzGW0oub+jECUpvrI4bU9Ru5sosL0VktpfY+r/P7mrwdE89cfxJkwffK85socLoBkUdVICjiP3zcX9Ge2haDXIUYghg/eeNLMz3YjIR+idrYN4W2rMRpTDC0RRKf31V6Z0p1Hbb1la8GukPYgw5AibRoWmPDFoOjpIfJGpagQ+sOUsg2s3ngc75Zb/at0sj64/myI6nEnnTWPkNsLEk2ojwUar7zxZKESCsdz5HfOUu0</vt:lpwstr>
  </property>
  <property fmtid="{D5CDD505-2E9C-101B-9397-08002B2CF9AE}" pid="23" name="x1ye=27">
    <vt:lpwstr>R7MxDoGWVsNCTJUx27rOoplTg/d2NfcwbU2JiNAq38sbZu05t55uDh3Nzr0rUu+fJ6hcRu1m5xETYRA0KGukn/DUKnM8Uyy46emTMFkPxQGUiqK0ODUrb6Ot6r7AzUjtM/y7LxquewZmzaKAozywgiYtRq9YMKxgrninrMW+2v2vPqJARaTa9hvrq1CQEyvyqNodfMpidTLt0v3DID57Rl+phhQspUCZ9YDZgBpaRBXV7oLGSJSVcdYmZX7aXyH</vt:lpwstr>
  </property>
  <property fmtid="{D5CDD505-2E9C-101B-9397-08002B2CF9AE}" pid="24" name="x1ye=28">
    <vt:lpwstr>2C34ZN3PpyDO7dz7BY7FW4nw2ECNf9H/Dy/8/G+ODKDFjamwLE7APPJERXbO3u+kQp8O2dVUdxI+Q2aQturs5ixCn04hhCkf48wxWBce3S9MNEzdU91o2uCWmWZQrk+8ddhlfiUHec8OgvA9lgbAWsfhvw9wbGlRqoCFoXDOCWxilolg2rQZrQ5o+EmuW39b8sehkz3/CehvR0gLtWt/BUu3XoYy3IPRQqCbjIWi/BPR0DKTFhwH1fbaTYPnrdP</vt:lpwstr>
  </property>
  <property fmtid="{D5CDD505-2E9C-101B-9397-08002B2CF9AE}" pid="25" name="x1ye=29">
    <vt:lpwstr>ojxfZQwdkqH1iLvj9+/9Tai2s4LIwGhlMrVHG3la73dHxhfGvaDzUoDlRbzudfD0MqGdrghWpO2cx3QZX56RbSbuY9CbUc7yjFCgElp8+yCJ7YEIT61i/GpK7Pbx6kwnlI9sda7/l/F7uTP2TbAm+ibGrQg5KzhU2bwz1F/9QzmaA9yBEUbW1P1wUOey7dXv8Wiu8A75bscIN5IDPbSZgDapizbEFyae/FWu/rKNq6GxPi5NySOuP9bq/qDp81j</vt:lpwstr>
  </property>
  <property fmtid="{D5CDD505-2E9C-101B-9397-08002B2CF9AE}" pid="26" name="x1ye=3">
    <vt:lpwstr>XRyL0f+WhKBL2H7/ma2SPOPni3SUk8y8u2c0lFZtcQbuff0LX9VYVTHWXv8Ye6E/3n8twu3wLtBC7dKc2/fqTNtAkgm6WUD5ByaG2Qr5wRC5jMGBVXcvesL4N6KUUssNkeaAC4MPI22yqMV1Fw6WIKkNKM8W476AjUfRE8vs3LmAfGJTvbyHgmUaUl5sjr6hj8TAu3AOL0Zf+mVLoxUu6igfTmX5nN2/PebM/MmNQtkJdWYym2ga7/Y+vlJEG9n</vt:lpwstr>
  </property>
  <property fmtid="{D5CDD505-2E9C-101B-9397-08002B2CF9AE}" pid="27" name="x1ye=30">
    <vt:lpwstr>BoW1dqnG2J+/BYyeTARv3cGsuqC+uMfhrLteKFPC4wCkZXprw2bNthL9VYU3Wiw6t/L3ygLHBvfJp/GcWsf1T4Za7YMFFScgXsPxSNvoq8Q9KUsU85sCuwqwQZT0gv+LFWu1gir9P+Up5Hsi5dfkmuWSVzOH+VXn9+/Tfla8fJOOfORkXU7J96RmVkqUAIfBtYWnXVkfVBa2ySgr48KYKJ/TU1y0CyxYz+2CH+q2gYp4L1GrgFmqdoS1IYebZ/Q</vt:lpwstr>
  </property>
  <property fmtid="{D5CDD505-2E9C-101B-9397-08002B2CF9AE}" pid="28" name="x1ye=31">
    <vt:lpwstr>U4xcwxU7DeNM5BXVNwegoRWjePTtvGZWCb8FX4ca9QtED4Nu+QBNp1MhblW+w4PwFvM1FBZbnz+Ij99B79boc/LXJIvqrTkS+kp4Yi/kEKh50kQLRDaClpOYTN5P/3bsKFwQYozGE0GtB71vUWRKpewYrIxQgk7Ap0vyO9SMK97O5Nafxg+YUFTrhv9TXidW5KBIQBI/kWS4MDq9SeWjz6Wv5Seg0Z0mm2ufvv+4neJT0voW0Chey+Ar29PFT2a</vt:lpwstr>
  </property>
  <property fmtid="{D5CDD505-2E9C-101B-9397-08002B2CF9AE}" pid="29" name="x1ye=32">
    <vt:lpwstr>IqrFwFZDwdTx0eOopwDY57wPtK7f5bkwpvxPhD4k4laW6kQuOmc69AQrZvX1LTVCSPwCewgRC9jR6Sf0NQHvWX+NsVBIqzdIaE1ik7/GaT8MDDxI/c3qtp2MIYI4DnT3J/3CqdKCP3MHRC5VC0eL+SyC9IIVmcJ55HxaAoi3YS73xTuiBPBnXZLw5iZq1FKyn3sw/3k/x/jcT61PwYW+CIJSIoMPf1wgfAm0cCthGwTyh2iURZSe11CgWF+isSJ</vt:lpwstr>
  </property>
  <property fmtid="{D5CDD505-2E9C-101B-9397-08002B2CF9AE}" pid="30" name="x1ye=33">
    <vt:lpwstr>9M5J7K5ZY97duJ55qdiTfjdwonh2oCsNRhIqLmVW8VylzD4uFilchIf7m/vh6iFP5H24E8+3yHIWym1JXcJzwpgz2xyQ04zB6jtQ/uy10VQPczGMdqDKz8tR5LHo5s27VZrHOCN6yZbYxZ4/SMHx8bFy+++cskYUOqNFvJHgYKA97I0QfZDqg8ccl6CfVuLD6oyer/SygUY3Q0eoe+gf6HN/jX8TUXXEVNI5iKFFzR3q5wLunQKCCaz+Mf44vRi</vt:lpwstr>
  </property>
  <property fmtid="{D5CDD505-2E9C-101B-9397-08002B2CF9AE}" pid="31" name="x1ye=34">
    <vt:lpwstr>dignGLNn+H2xg6zbN6CsPQVO6wWOYXzS+vZ9ZaK42Hh6AlGy4GZGV+/WYFDYEJ79HVyqaIQ9x6pgB23hJNaKzY2prO+VSjvDWNoOsavr8+f6JjLXYCiP2a/hq7a5ufuvbRiWHEKznIOOYt1VJ/kKWohuGOH5AqLIsehHE767rwTNxFXyFAIXnIZ0xYNgHgegbpLQ0zbExd7Yxq3ZVIwzqLxDmRNQXjQSQTUGjEioOCqPuS5F9I6CdKYo5dDNmr7</vt:lpwstr>
  </property>
  <property fmtid="{D5CDD505-2E9C-101B-9397-08002B2CF9AE}" pid="32" name="x1ye=35">
    <vt:lpwstr>HV4YTUF0Mk80njA/f4+apaUm6ZcH+l75P0iI2+y0NAKy8SHRu+vfsWM7G6Vzof4p/+xBz06mETVunRgqPbh1H0GfoBVYYlaPCzZizUWr4Y30LHjwk45Ul4XWkKkf832PW/F3OYpDGnCBb0h86TURSVBrUrrMWHDUOp8E1vE0lQRVhejakxPcLq9eAJeOD8Hf5ICMBuR3tYCR4ZoE5g16GNbwDOg2vSGx+YwG/2pXiRTX0D54mx0OoaXDIszRhnc</vt:lpwstr>
  </property>
  <property fmtid="{D5CDD505-2E9C-101B-9397-08002B2CF9AE}" pid="33" name="x1ye=36">
    <vt:lpwstr>tKWJF4Whf74xX0QYVEl0AfqOkrRB+9DCnHMQz/wv+R7ja3v0qa+TUZxIGqXXJWpnciUGZG/l1ah85pJ8NlxoBv3iU323qrwOTlzM+aMeLe6TfCnetfnM/Cy0oBZEgV5Bm2OJHa36rruxHGevCMHAPK2L1pOKjbEfP/8poWQtDm2uuPLX0NP6B7PzYz4sJ7NK+MeKmrd1aSbVa3TDd62MNRs8F5hRmsZp13MZUSEo15O4vy4mhoOWgMS5FJcwnzp</vt:lpwstr>
  </property>
  <property fmtid="{D5CDD505-2E9C-101B-9397-08002B2CF9AE}" pid="34" name="x1ye=37">
    <vt:lpwstr>VyXSKOZEY6CRDNqHwwk7X2+8D/Kl/4VAiEW6QPonQsdoZwPGcc/IwyFrb/LMRFsbNx1Q4LB8IcnMIK+kxfKBZwiXyf9cV/PvOMEHB/lXGgMIRw2NkdMowaTBlzS+kY+kAhUDnU40Qe8928FfptARqsZlrH2iXxsgh2q+T8S9/IZUCg8DNK5NMaXDYXqtjPOtILrIGS3GCDKGvUP25vGNITggRGOIVCG98vomnTO3w5hGE5uLZ9Leubj7E8LPSXP</vt:lpwstr>
  </property>
  <property fmtid="{D5CDD505-2E9C-101B-9397-08002B2CF9AE}" pid="35" name="x1ye=38">
    <vt:lpwstr>EWHgy+qXps+Mrgc6VWKuQWAmx36zw0j+A9ZKC5v4wYXALENsSCcGcTNjlLO/SKnuSYdplkWuPIT8gnDfaqUko8Kn2oXj6r3Zxajl8bELlLLeAhqzFY8/p0O64Avw2DE4Q/Dn/4cT5ZWC9YrYNi7RtTctsMIEnbBf4NYn1Raw3XGLwjSzLR6yG2hCqtehl/jfhuKZ6l+zAqWaRJ3V/bS4bGnv1KU3Yoe4R8An/OMjKzz13R6tXXCt8Z5OXB5xeOs</vt:lpwstr>
  </property>
  <property fmtid="{D5CDD505-2E9C-101B-9397-08002B2CF9AE}" pid="36" name="x1ye=39">
    <vt:lpwstr>dyfQ/PqH3ACjKkM4s+kZlHLmzm4uIUO5L2v1t/GDUstVQjr/zRmHA4vHp7EbkMxgd66tDVZVCNfySWCV/v3bCYdNuDNQfsyKG8TOHZhas0Za9ZMNuNalTZekM5fqnCt75xthTvdpLkGY+dEDKyPJb1kquXiWwNcWrnanyAXrpaBAQdXt2sd021DYbyh9QmFfaEqMKFCcas48KjBQ6M7sfY3u8ELOrutoY4k2VI93StOwFcIaRv/7NpFofxQYmAv</vt:lpwstr>
  </property>
  <property fmtid="{D5CDD505-2E9C-101B-9397-08002B2CF9AE}" pid="37" name="x1ye=4">
    <vt:lpwstr>0KwLdm4ShJ4WhrSUxBXPbqy10NDsaVuj6FiZmpJBM3NPYHlgs7oKvvX3absuLFqx9BCLKrDnrp+SowWCbsapHX4i5FdiNHu3xNppXzYASBO5xPrcYUwr/fG2yb5J4Kl7hW6BNkAgHIBpsmQD80PYJyinAxww9IhUBFVYKty0kWe5UO7HOpbKPA3TxgHZpor5Lt3hW9LTa1lcWow80y3F7KBwG8XJuiDzBhDPlKnrBUojnI21rtpwdm+o3D1+Ex0</vt:lpwstr>
  </property>
  <property fmtid="{D5CDD505-2E9C-101B-9397-08002B2CF9AE}" pid="38" name="x1ye=40">
    <vt:lpwstr>izB+Oj8ZQ2zNJ0cYEsTuAdyEkxC12P6wzcEDN1PACJV1aAcv1/xjTTRmnlBCk6DC1eP4EX8BhPOKm2qRwN3TCP9lHqKHwM4WdT6o1D6Q/qoXnDF3K2JHjb6NQNYOxKayhJXJAdyWPjB0abvHwSX8+9pK6NznkmMwKx2O433WjFGsPvGfu9gYxvRGLQ5imV7BgSarw9Vnf/wANHQau1YW33Sk7rf4VVra0OTgyOlEzKsBgAKh2ws3aZ2vf8OJACv</vt:lpwstr>
  </property>
  <property fmtid="{D5CDD505-2E9C-101B-9397-08002B2CF9AE}" pid="39" name="x1ye=41">
    <vt:lpwstr>VW1Cei1TJsOVUBelKopjkqd+eK79vqNsQm5wHWo8MaNx+UAt9XiRG0ap+SjqjZGudb8jrhZ2Os/K39v4m0y9nS3RNznsfJdO+4yurhAYpUEmvisahB01jZrt/rbad9+OHK1JVkVGPg1LxcaTlK2uHvVaOP6ZmJrpx7zOmXwWkqpdFLONW/jQovYEUbej9BjwF1NtHWupsAa/AG+jNWoEJULcHxToIoLEKOzLbIdSO96AtKvu2VshB+uNd91YE9Y</vt:lpwstr>
  </property>
  <property fmtid="{D5CDD505-2E9C-101B-9397-08002B2CF9AE}" pid="40" name="x1ye=42">
    <vt:lpwstr>erLyXtXnksMk9dcbW2+aadPWzS5aGUfwHy048PmAEh2W27AzcGDVfQkx6lzOJFdzH5jKihjO4wslsGgQRXoj69JhCxsQqg2JwA/dN2fQnhYJn1P3NJ9cjr+XIFpY+q49VW2jh2t9wQNzcS7FqezgNRA4EeakpkE3vb/LlB0I5aUBSXbLJ85keA7g0Kolu9jc4+AUF0ZshkTpNPDdUoPHDdrb8WofX49vAJFxVjhF2fEWPoIVKTUR3Zq7ArCQ83n</vt:lpwstr>
  </property>
  <property fmtid="{D5CDD505-2E9C-101B-9397-08002B2CF9AE}" pid="41" name="x1ye=43">
    <vt:lpwstr>IgXw3MReDLWTyQTqL0adCP1EyKhv2dbKAQawIyLWdW6u1nXRKfKE38AiZBDpmz4H3BRRplYpG1fZ6Jmfz/hHHMOp/qPoANhzR/YWde3u716+MNje2xQmfvbc1L/sa50O28z9Bz9LllMNdF1xwjsUQ5EY70jyoSz8TGEUx4gI0p72ytKRz65YarHPT7IG6AN852e9KFCArJZfEZcTYXWze/cWm6ilpir0Pt6cYAi8HKr5dlKA2MxJn/Lr3SG1XPr</vt:lpwstr>
  </property>
  <property fmtid="{D5CDD505-2E9C-101B-9397-08002B2CF9AE}" pid="42" name="x1ye=44">
    <vt:lpwstr>cwQbkIRP8ucLdY38Wr0F3rJD6jGfeXDCgB90h50k6VNWOSwOvFNYaB6fpmaUq7fT9d7fpCfWqjueQ5Ba017OAY3YAW9XGOK2I4fd8tdwLEUqe3rbvrs0sNhuDUIWQjilPmhiwD6ONjKVnSHqKTn021Wg0HhlixUumNwYBfLR+EIe/J/47kIOVqsf3USPWketdG45VBdrRhPds4AadKS9+XRoBV03KN48QyhoL4uAaf16At0RlALuOdAGRZIA1WZ</vt:lpwstr>
  </property>
  <property fmtid="{D5CDD505-2E9C-101B-9397-08002B2CF9AE}" pid="43" name="x1ye=45">
    <vt:lpwstr>yVR0SXnkOiMXtnduFMmE5uB8iH3F+JQWyE+w29wTzc3/B6aYyvP4WO0wInjpRA2L5nzREfKUkt3LF5BJvORs9Xasrm1KpCqKromdzf42q64WpkDupQ7aC0wbeMuajal36+XBMMRdrxSDAF7ucxMVHzj9aFeVy2n5PA+y8gtRbgXFYW6B/wHlw0YCf6Qa9rdrZcW6nGriAwl2wtnijpa2HHoJAyeLqxha0L/VxiMJgDoOQtw9tHo/WR+mV1QPnHX</vt:lpwstr>
  </property>
  <property fmtid="{D5CDD505-2E9C-101B-9397-08002B2CF9AE}" pid="44" name="x1ye=46">
    <vt:lpwstr>EHN+1Rr2z1ADLp+XOSX/jiDrUZI+0ZHNvZT9jNp9Fww477KGV6EYi3PyBYqQTYKqA/Zr0gtVuEqN4vanAeN4A72OwbPS3J3dqY/kZUS6eV4VAtIOuU5Laf0F2a5tS0pOaC+DeKoifacMwcz7i3vkGhx+uzmNQmezDptNAO3s90FJtCZ9akJjww46T9U06lkQynPG8OVjvGTR6L0pH6YiekhXNanya5wf0/HqXP11oTqiXc5BrrkNZxSc7J1i4ou</vt:lpwstr>
  </property>
  <property fmtid="{D5CDD505-2E9C-101B-9397-08002B2CF9AE}" pid="45" name="x1ye=47">
    <vt:lpwstr>0gHO76LmAYAUAtY/z0KXoQO/cYnmSkYuVyxPz8PqHe8G4DG8SxaILYQdTVYb+NW2zc4fDCqRh+Np582/gPtwxd+Saj7f0+ykzn60FD/EZc+rUIy1ygwlWM5/Q5GjUA/cZuIAFnc6ZcPTmZz9aKu8wdEc4ExJ7ht5N0NXTY7/5v/Q8Dta2W7N6WHcmCH6tRZc8bfiiwxHMTEZJMX/JNaP9tKJnDMgASd0CCrXyUitMmCW3WgZFFaneGbBb7op221</vt:lpwstr>
  </property>
  <property fmtid="{D5CDD505-2E9C-101B-9397-08002B2CF9AE}" pid="46" name="x1ye=48">
    <vt:lpwstr>+OdhogCefwi37q7JnmMShGn9d46pZfUF/8e/3U8sRc9ACUKy58IE+EonrSgex3ZcbKAXOEC3VKQ5R6rFRQSAfsvidr8Szvlf18AxJnC0AE53hu67dEyJRH9kqDQkG9v7VepUD8RjP/zdbFOI47yewwx/gR+zegB0Ql07h0vcanrjbiiPjR0oPxzX6Gr/ZQTLIa3WAHwXcYtUWyTO5wMxzn0RTN2jtC2tqYJWv47GbBSNwO1kSDOgkBV6dYNzDdl</vt:lpwstr>
  </property>
  <property fmtid="{D5CDD505-2E9C-101B-9397-08002B2CF9AE}" pid="47" name="x1ye=49">
    <vt:lpwstr>ojPyQkGdD99lGNL9aZCIiclY+hJ3n/pJsU92xOL1N6jiyuXyG7OVk/qwVbywwEuhWgLzCwib+9wm46s3r4PWJxGDjqGbho69GWGzL5tlRDBfvEQ03DScXVHwnbvfvLDpnfs/wGYvwmlcLjsJD9y68frtycjRMK9x/3kH2xEfK+mup4xayGDMYYsncte+uviv/PVvP7GT5GoBWCxL/Z9cYkBtAJeMCjqwYybbkY6pEvr34EuPdXwmpra6itK3+3f</vt:lpwstr>
  </property>
  <property fmtid="{D5CDD505-2E9C-101B-9397-08002B2CF9AE}" pid="48" name="x1ye=5">
    <vt:lpwstr>YO0/5Lk/loEhUZ0Q+XOLgdxcMEIO46TbwENvfjJ8GjU2vdkhyW78YeqjzMGwCHQ+G+Gc79smZgOQBp/urJUxvnqKGjg5IXXcZAILqMPbHT7yi0tvCCzi8O6QlkDpX4swmMqoJp7uW0fu5yICKWyLpNPoecLHv/L3ogjO1glHs6DVTgwwdN8tQt7SRCAzg76qgKg1xPvy8+8gySxdkdC4xG5hO1ljochNHjVVgZUTumOA4SiPYfp7ifEV7osBu52</vt:lpwstr>
  </property>
  <property fmtid="{D5CDD505-2E9C-101B-9397-08002B2CF9AE}" pid="49" name="x1ye=50">
    <vt:lpwstr>5iMBh9kZT4NfLfSL4Q9BdLXVgzTPA6kHlLfZ3+zVHCAmkmWBlGx2Tzhqo8ol041EoKWyT4M7M4w15js5JXIVIaLqhEJVhNlHtI1CgnOc7sSVRGFGrbuXCtaGaOwT6iXhYHHb0EnuBil3TrJ0hZXy0vId0LJI3o2lVmc1rQnyi55yRtWoNlTnPo0QjUxwNDrHBXQPcM+j0E5hSHYcrBGlvt1YWwTJjtV6RHqDsqrGy1Oi8ehtu5YaY8OZ2DMKJ7F</vt:lpwstr>
  </property>
  <property fmtid="{D5CDD505-2E9C-101B-9397-08002B2CF9AE}" pid="50" name="x1ye=51">
    <vt:lpwstr>ss2SvT3mcHIATeuTNZCuuB7zoAGAxJJReXK7zBHNRTHZUyA/G7MpAAB9y8R0Lhzwc7/4QWjTbmKqupBUIo218Nq/h0j33BIKfsvl7T930n4QJfIE20rTeJWOqfsg5nmRcl0mWRkema7ksnFbLBaw0IPR0Xpp7w13LeuyNg/hBVbq8j8/Y2et+C0zTn76xHYcRaWf2TAZinVmXfvPjYebXgdvXDq60KrdF3pydVtqAtfCWjit0tuMmQRtyM0z1XV</vt:lpwstr>
  </property>
  <property fmtid="{D5CDD505-2E9C-101B-9397-08002B2CF9AE}" pid="51" name="x1ye=52">
    <vt:lpwstr>9Wy8fGSrldPG33vYo4+Hr27DPmQyrvBFuC/XEBMOxmX1J0HxyCx8GxIUr8hJrwn37truAMB+kpjDOrnOQouWPAEzXTaD2d3WTa3wYB2N6p5X2tk6BGCOzNXAz5wsJJ/aJ1jnVCER3szLuoJFPlmZC3YRvn0WKMly6a9S/upo3FQLUsGv3jS07yYajyMCjj/lLSLvZfID1BWNnn6SyuezwNChUo3PLgtTSNRl+V6JMzFKP2L1qi9DfxDsL5qShGi</vt:lpwstr>
  </property>
  <property fmtid="{D5CDD505-2E9C-101B-9397-08002B2CF9AE}" pid="52" name="x1ye=53">
    <vt:lpwstr>t3kN1eXpkj8aBiwrIth5OBGI91Skkcf+RmR37zzrJcW0zCqHkrlIgR7rfUss3wknezv4KiozBbQ5IoDgSFKuLt4wtlibXPMgZr8goRkPZu2RvcrtSJFgZglPhHJSxarY5jWYsLozgojZM7R0AxBt+/We1t7JK+pA0t1E42V422RPuFzR4Zg6B8fd+N8c340Lr/d8p3Slat41vPsTFqHAtM0uNJQtjCYm8DrtB+xsqBFdslvLzDkh/tqbwPBvphr</vt:lpwstr>
  </property>
  <property fmtid="{D5CDD505-2E9C-101B-9397-08002B2CF9AE}" pid="53" name="x1ye=54">
    <vt:lpwstr>NRevDK9bi9x09HLoNVUotB5XUG4YdcmwTMOTtZSUr8sw1dgyYaxR0hTIEuN4+qK6U4/+q4bP2RL/9WgBNQ+wpil3donZAw8K9Dgzvjmn3O/3r7QC3b9bnFKsPjyeQ4j4urpPl+5rEm+bt8uz3awS0h4srqYBxQLTl/Zx4vU/HqTuYgvJ6vgSgznH0AS0CO2qfVZGOpgLMmzfwbq0V6WlHBjmQugTG05yF6Zx3CwOdvKFM5ww+SsMGVfHWL+4uKd</vt:lpwstr>
  </property>
  <property fmtid="{D5CDD505-2E9C-101B-9397-08002B2CF9AE}" pid="54" name="x1ye=55">
    <vt:lpwstr>R8Cu0cn9TsDOFB656yb5xb+sLL+iYauZ9rfk/wajyvjOsI2fezdokLHUI3MP0Mi3jk2+OAGa1KXmQvQJjUE3tbdbREdWZgtZU79i2Mp67yglekdo2q4lqoZCT+m5QrzxsccAbmke/zxeSirzE75SUKLXMYNhTF3uGX2byk/mkj+mJet+5iYUZybNH9XMI6zeOFjrl8RdarWEDRqB+Lvov4ODLlQaoPUjop93Cbvqu9EKh8zqfEvINTM1ggVTz0f</vt:lpwstr>
  </property>
  <property fmtid="{D5CDD505-2E9C-101B-9397-08002B2CF9AE}" pid="55" name="x1ye=56">
    <vt:lpwstr>MzbHOXB2wVY+57g7RIPyYt/jkyTHcGIXW1m4iwxNmb7qJyvVz8yc48EveWB9Lme2Sj0X9qp34w+L5r4SEzbb0OkZM04pC3d2MiHuvzsBqSWjf61PTFC1503k/RkEnr8wr6oXW9BLmT8twiysHtrVwUwsWP9pY204dLF8pWhYroYbb/b8bjixMugibMRQUHNsaAfMwEBacCsUWT4tALis1cV+IvRXKVvlauKgMTNQjmOq9B9AQv1em308iEedqF7</vt:lpwstr>
  </property>
  <property fmtid="{D5CDD505-2E9C-101B-9397-08002B2CF9AE}" pid="56" name="x1ye=57">
    <vt:lpwstr>ukEHoLob142anQyuGXF0j5Kxk99lXvhDB/+srq0HBJoyaEW4/h/jjlYRYytVFsCnF7iuPdh28Tuv6IyvFMNZTFivlzSRnUQzg9wggAj01X6ErSwslI8qFrsQIFpwF4OJBd+E41YItVN9yRqIZ1Jp0jy8h9pfL4YJzBKgPP0n4e6tJEgSILqEjCfEudwruMyDe7h/mXIyEw4sk8Ce6qPM+uoFvoNnW3NJPhf7uQFiweaGP16iJQGSYEQNXYLAdR3</vt:lpwstr>
  </property>
  <property fmtid="{D5CDD505-2E9C-101B-9397-08002B2CF9AE}" pid="57" name="x1ye=58">
    <vt:lpwstr>BbhLshW9pJitALPsfv65xoL0nGlQ3eeHv82rIxUN2MUMAhLjL5jfzRXVDTWXzWRaPo/JCLQftkefrBSZSYgSzHL1ISYoeeKQ7QBuCiUJTQlOTD90bMAy5RPpkU1uQn7QlvbPDK12B9oaNUxRV8leOlSBnavNu5vSldwtBTNY5MJvEtMs6PSbhSiBzBjOE5eP6unaU15miIfRDuKiOPnFqjabZI/KY8vWB14pCWnXJ/SpP08qYSvdJxSDfM5s/mq</vt:lpwstr>
  </property>
  <property fmtid="{D5CDD505-2E9C-101B-9397-08002B2CF9AE}" pid="58" name="x1ye=59">
    <vt:lpwstr>yCoT6QHWpIynXO8r370aukPsSnf1lJ+k8g2eF2WzV3s59G/yhgKiNE7LaYCcH15f+yxxONc6KnshCGB/nt6/1wo460UO2/3sIlscfHNQPqw+Li05fwaZ1CQ8hX9k3o2DNnvvwqtoCFr3OSvV3EYsy+O4jQtCeh6sa0AlLb5M+7cbdmO6BrrPAdEFkyG6sa/HHcotWBF1HTW21JOaPrYOqOzTNGHzn3QiOHIC0pFhJrExaZdIdMamDRMcGCB7Wvm</vt:lpwstr>
  </property>
  <property fmtid="{D5CDD505-2E9C-101B-9397-08002B2CF9AE}" pid="59" name="x1ye=6">
    <vt:lpwstr>nyfjnfpc4LGxPwYFa8GObyMM01vEGZCZYbjyPyI8Uwwsq39vDJzpNIoH9+dxt3V86woyoxVB5wHco3OPATWeIRWdPMYRp/+TwwO4LF6+LtLrxir74ZTmDwOwO2aJw+TZ1tcLP+VOVwxFRdyoECtKBr/BJMlyDBq1DJ7V9GCXALawDbl3LFcVqD0ZM06L9BVdqb1fD+SxxWyfOKx6QvhiLDxjZzgQtw+VFv9IkfEQkdeOhTOwmSg0utj1xEfaE++</vt:lpwstr>
  </property>
  <property fmtid="{D5CDD505-2E9C-101B-9397-08002B2CF9AE}" pid="60" name="x1ye=60">
    <vt:lpwstr>q4EoR2/oNzMBqeG2iJfg1Oa8J8EMz//p+X//A+/h73lMOwAA</vt:lpwstr>
  </property>
  <property fmtid="{D5CDD505-2E9C-101B-9397-08002B2CF9AE}" pid="61" name="x1ye=7">
    <vt:lpwstr>rhN8/b2AgC0S6eV+CJNJyKWOPxFuvbe4B5aQ8C3L/XWeSd3UgazqB3a6NCNEgmS57gencfs1rE4kKtLRMtwD6GBOhr7wjuCZD1hQtatZT/STKs+uRXSdHTTBNDAB1ZfXkm6xv5bPMWaCXPBbRYtIMPHWjBMP24TksVS0IybasTIGx4lLw8WUnPC2AH46WTVdrRUNc1OzLFjez596X+DZgtlHh5UY4q3LzxrhCg3MgqOA/DExdjap3F7OYTNVyc2</vt:lpwstr>
  </property>
  <property fmtid="{D5CDD505-2E9C-101B-9397-08002B2CF9AE}" pid="62" name="x1ye=8">
    <vt:lpwstr>lssHWRDty7ZweYWkEedLL1hP1rqURTQhAHn3Sh406J+/Pv+yKA2jYE+rxJCTC/r5MgFY3LrMwE3SSmg0JQSpVj0g5kRtfyMgBKNFEIXye/fyOKpoLkAJCHUtf+VoUg5KqRgypzDtO2tavLDlYnmHg6sHQPPh1+rELwdGv7EFgvCHE2Y8grfO5rUMNoqA6O2f5wqEWsQRoax+5N9bRDRdQfg3hwIDw1r0wa1V9LZYvhOHOtaJoi8y5esinYazhRy</vt:lpwstr>
  </property>
  <property fmtid="{D5CDD505-2E9C-101B-9397-08002B2CF9AE}" pid="63" name="x1ye=9">
    <vt:lpwstr>/yKZxvxk7m4vsfr1u7X9xA747SymgZLyef6K31Yy/dXNFcdifmCtAYFuc2sSNIDWZrkYDO6Wxw3VF23vVvCtLx5HM9YN/nFNGiM5bY5pX2axzYY3FerABh04ow1xyB5IpC1ylYPkgbDGneLXv2V/F2H+TMonrtPxy/vASAkskqHsDc4VWea+IFUSYWDQ+hfmjkFznlrWl/QyXFvi1MlJ22awm8e/DiQA7BfNAZs23r2W6x7+Q/GyaRPDSN4u9MZ</vt:lpwstr>
  </property>
</Properties>
</file>